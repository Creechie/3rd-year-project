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8F" w:rsidRDefault="003F2FEE" w:rsidP="007D688F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3F2FEE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Toy Car Driven with Artificial Neural Networks and </w:t>
      </w:r>
      <w:proofErr w:type="spellStart"/>
      <w:r w:rsidRPr="003F2FEE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Neuroevolution</w:t>
      </w:r>
      <w:proofErr w:type="spellEnd"/>
    </w:p>
    <w:p w:rsidR="003F2FEE" w:rsidRDefault="003F2FEE" w:rsidP="007D688F"/>
    <w:p w:rsidR="00261F18" w:rsidRDefault="00261F18" w:rsidP="00261F18">
      <w:r>
        <w:t xml:space="preserve">I want to create a system that teaches a toy car to navigate through human-designed tracks, such as mazes, to find a goal. The system will have multiple techniques to teach the car how to drive, one where the user does the teaching, and another where it teaches itself. </w:t>
      </w:r>
    </w:p>
    <w:p w:rsidR="00261F18" w:rsidRDefault="00261F18" w:rsidP="00261F18">
      <w:r>
        <w:t>One will require a human to control the car through a training course, it will use the data it collects as input for a neural network. The user can then place the car in any environment; how well the car will be able to navigate through the environment</w:t>
      </w:r>
      <w:r>
        <w:t xml:space="preserve"> </w:t>
      </w:r>
      <w:r>
        <w:t>will depend on how well the user has taught it.</w:t>
      </w:r>
    </w:p>
    <w:p w:rsidR="00261F18" w:rsidRDefault="00261F18" w:rsidP="00261F18">
      <w:r>
        <w:t xml:space="preserve">Another mode of teaching will </w:t>
      </w:r>
      <w:proofErr w:type="spellStart"/>
      <w:r>
        <w:t>utilise</w:t>
      </w:r>
      <w:proofErr w:type="spellEnd"/>
      <w:r>
        <w:t xml:space="preserve"> '</w:t>
      </w:r>
      <w:proofErr w:type="spellStart"/>
      <w:r>
        <w:t>Neuroevolution</w:t>
      </w:r>
      <w:proofErr w:type="spellEnd"/>
      <w:r>
        <w:t>', which uses evolutionary algorithms to design an artificial neural network. The car will start off very incompetent at navigating a course, but over many generations it will self-learn the best actions to take when confronted with obstacles such as a left-turn or dead-end e.c.t. The fitness of each organism will be a value related to how close the car gets to the goal.</w:t>
      </w:r>
    </w:p>
    <w:p w:rsidR="00261F18" w:rsidRDefault="00261F18" w:rsidP="00261F18">
      <w:r>
        <w:t>The car will have proximity sensors fitted all around it, the way it "sees" would be an array of values coming in from the sensors.</w:t>
      </w:r>
    </w:p>
    <w:p w:rsidR="00261F18" w:rsidRDefault="00261F18" w:rsidP="00261F18">
      <w:r>
        <w:t>Ideally, I would like to have an actual physical toy car that the system controls. However, given that it would be easy to adapt from a virtual simulation to a physical car, I think I should start off with a simulation. And if I have the time, add support for a real-world toy car (either built by me, or purchased).</w:t>
      </w:r>
    </w:p>
    <w:p w:rsidR="00261F18" w:rsidRDefault="00261F18" w:rsidP="00261F18"/>
    <w:p w:rsidR="007D688F" w:rsidRPr="007D688F" w:rsidRDefault="00261F18" w:rsidP="00261F18">
      <w:r>
        <w:t>The software will be written in either C++ or Java. C++ would likely be better for working with a real toy car, however it would be harder. I'm more confident with Java, but it may be too high-level of a programming language for what I'm trying to achieve (for example, not being able to use pointer manipulation may make programming a neural network very challenging)</w:t>
      </w:r>
      <w:bookmarkStart w:id="0" w:name="_GoBack"/>
      <w:bookmarkEnd w:id="0"/>
    </w:p>
    <w:sectPr w:rsidR="007D688F" w:rsidRPr="007D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8F"/>
    <w:rsid w:val="00261F18"/>
    <w:rsid w:val="003F2FEE"/>
    <w:rsid w:val="00645252"/>
    <w:rsid w:val="006D3D74"/>
    <w:rsid w:val="007D688F"/>
    <w:rsid w:val="00A9204E"/>
    <w:rsid w:val="00C5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EB32"/>
  <w15:chartTrackingRefBased/>
  <w15:docId w15:val="{AAB28C9F-3D6A-465C-8373-C6453C34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2103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Creech</dc:creator>
  <cp:keywords/>
  <dc:description/>
  <cp:lastModifiedBy>Charlie Creech</cp:lastModifiedBy>
  <cp:revision>1</cp:revision>
  <dcterms:created xsi:type="dcterms:W3CDTF">2016-12-02T15:48:00Z</dcterms:created>
  <dcterms:modified xsi:type="dcterms:W3CDTF">2016-12-04T02:51:00Z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